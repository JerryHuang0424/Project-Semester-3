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b/>
          <w:bCs/>
          <w:color w:val="9f56a2"/>
          <w:sz w:val="28"/>
          <w:szCs w:val="36"/>
          <w:lang w:val="en-US" w:eastAsia="zh-CN"/>
        </w:rPr>
      </w:pPr>
      <w:r>
        <w:rPr>
          <w:rFonts w:hint="eastAsia"/>
          <w:b/>
          <w:bCs/>
          <w:color w:val="9f56a2"/>
          <w:sz w:val="28"/>
          <w:szCs w:val="36"/>
          <w:lang w:val="en-US" w:eastAsia="zh-CN"/>
        </w:rPr>
        <w:t>THEME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b/>
          <w:bCs/>
          <w:sz w:val="22"/>
          <w:szCs w:val="22"/>
          <w:u w:val="single"/>
          <w:lang w:val="en-US" w:eastAsia="zh-CN"/>
        </w:rPr>
      </w:pPr>
      <w:r>
        <w:rPr>
          <w:rFonts w:hint="eastAsia"/>
          <w:b/>
          <w:bCs/>
          <w:sz w:val="22"/>
          <w:szCs w:val="22"/>
          <w:u w:val="single"/>
          <w:lang w:val="en-US" w:eastAsia="zh-CN"/>
        </w:rPr>
        <w:t>Restaurant business</w:t>
      </w:r>
    </w:p>
    <w:p>
      <w:pPr>
        <w:pStyle w:val="style0"/>
        <w:ind w:firstLine="420" w:firstLineChars="0"/>
        <w:rPr>
          <w:rFonts w:hint="eastAsia"/>
          <w:b w:val="false"/>
          <w:bCs w:val="false"/>
          <w:sz w:val="22"/>
          <w:szCs w:val="22"/>
          <w:lang w:val="en-US" w:eastAsia="zh-CN"/>
        </w:rPr>
      </w:pPr>
      <w:r>
        <w:rPr>
          <w:rFonts w:hint="eastAsia"/>
          <w:b/>
          <w:bCs/>
          <w:color w:val="c62b37"/>
          <w:sz w:val="28"/>
          <w:szCs w:val="36"/>
          <w:lang w:val="en-US" w:eastAsia="zh-CN"/>
        </w:rPr>
        <w:t>Epic</w:t>
      </w:r>
      <w:r>
        <w:rPr>
          <w:rFonts w:hint="default"/>
          <w:b/>
          <w:bCs/>
          <w:color w:val="c62b37"/>
          <w:sz w:val="28"/>
          <w:szCs w:val="36"/>
          <w:lang w:val="en-US" w:eastAsia="zh-CN"/>
        </w:rPr>
        <w:t xml:space="preserve">: </w:t>
      </w:r>
      <w:r>
        <w:rPr>
          <w:rFonts w:hint="eastAsia"/>
          <w:b/>
          <w:bCs/>
          <w:sz w:val="22"/>
          <w:szCs w:val="22"/>
          <w:u w:val="single"/>
          <w:lang w:val="en-US" w:eastAsia="zh-CN"/>
        </w:rPr>
        <w:t>Improve online booking system</w:t>
      </w:r>
    </w:p>
    <w:p>
      <w:pPr>
        <w:pStyle w:val="style0"/>
        <w:widowControl w:val="false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00a429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a429"/>
          <w:sz w:val="28"/>
          <w:szCs w:val="36"/>
          <w:lang w:val="en-US" w:eastAsia="zh-CN"/>
        </w:rPr>
        <w:t>USER STORIES</w:t>
      </w:r>
    </w:p>
    <w:p>
      <w:pPr>
        <w:pStyle w:val="style179"/>
        <w:widowControl w:val="false"/>
        <w:numPr>
          <w:ilvl w:val="0"/>
          <w:numId w:val="2"/>
        </w:numPr>
        <w:ind w:firstLineChars="0"/>
        <w:jc w:val="both"/>
        <w:rPr>
          <w:rFonts w:hint="eastAsia"/>
          <w:b/>
          <w:bCs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As a restaurant manager, I want to efficiently manage online reservations to avoid wasting.</w:t>
      </w:r>
    </w:p>
    <w:p>
      <w:pPr>
        <w:pStyle w:val="style0"/>
        <w:widowControl w:val="false"/>
        <w:numPr>
          <w:ilvl w:val="0"/>
          <w:numId w:val="0"/>
        </w:numPr>
        <w:ind w:left="840"/>
        <w:jc w:val="both"/>
        <w:rPr>
          <w:rFonts w:hint="eastAsia"/>
          <w:b/>
          <w:bCs/>
          <w:color w:val="00a429"/>
          <w:sz w:val="28"/>
          <w:szCs w:val="36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ab/>
      </w: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USER TASKS</w:t>
      </w:r>
    </w:p>
    <w:p>
      <w:pPr>
        <w:pStyle w:val="style179"/>
        <w:widowControl w:val="false"/>
        <w:numPr>
          <w:ilvl w:val="0"/>
          <w:numId w:val="3"/>
        </w:numPr>
        <w:ind w:firstLineChars="0"/>
        <w:jc w:val="both"/>
        <w:rPr>
          <w:rFonts w:hint="eastAsia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 xml:space="preserve">Develop a restaurant management panel that supports restanurants to view and manage all reservations.  </w:t>
      </w:r>
    </w:p>
    <w:p>
      <w:pPr>
        <w:pStyle w:val="style179"/>
        <w:widowControl w:val="false"/>
        <w:numPr>
          <w:ilvl w:val="0"/>
          <w:numId w:val="3"/>
        </w:numPr>
        <w:ind w:firstLineChars="0"/>
        <w:jc w:val="both"/>
        <w:rPr>
          <w:rFonts w:hint="eastAsia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Implement a reservation reminder function to notify restaurants when the reservatiob time is approaching.</w:t>
      </w:r>
    </w:p>
    <w:p>
      <w:pPr>
        <w:pStyle w:val="style179"/>
        <w:widowControl w:val="false"/>
        <w:numPr>
          <w:ilvl w:val="0"/>
          <w:numId w:val="3"/>
        </w:numPr>
        <w:ind w:firstLineChars="0"/>
        <w:jc w:val="both"/>
        <w:rPr>
          <w:rFonts w:hint="eastAsia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Add booking statistics function to support restaurant analysis of booking data, such as peak hours, popular time periods.</w:t>
      </w: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ab/>
      </w:r>
    </w:p>
    <w:p>
      <w:pPr>
        <w:pStyle w:val="style0"/>
        <w:numPr>
          <w:ilvl w:val="0"/>
          <w:numId w:val="0"/>
        </w:numPr>
        <w:rPr>
          <w:rFonts w:hint="eastAsia"/>
          <w:b w:val="false"/>
          <w:bCs w:val="false"/>
          <w:sz w:val="28"/>
          <w:szCs w:val="36"/>
          <w:lang w:val="en-US" w:eastAsia="zh-CN"/>
        </w:rPr>
      </w:pPr>
      <w:r>
        <w:rPr>
          <w:rFonts w:hint="default"/>
          <w:b w:val="false"/>
          <w:bCs w:val="false"/>
          <w:sz w:val="28"/>
          <w:szCs w:val="36"/>
          <w:lang w:val="en-US" w:eastAsia="zh-CN"/>
        </w:rPr>
        <w:tab/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Epic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 xml:space="preserve">: </w:t>
      </w:r>
      <w:r>
        <w:rPr>
          <w:rFonts w:hint="eastAsia"/>
          <w:b/>
          <w:bCs/>
          <w:sz w:val="22"/>
          <w:szCs w:val="22"/>
          <w:u w:val="single"/>
          <w:lang w:val="en-US" w:eastAsia="zh-CN"/>
        </w:rPr>
        <w:t>Improve inter-personal communication</w:t>
      </w:r>
    </w:p>
    <w:p>
      <w:pPr>
        <w:pStyle w:val="style0"/>
        <w:widowControl w:val="false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00a429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a429"/>
          <w:sz w:val="28"/>
          <w:szCs w:val="36"/>
          <w:lang w:val="en-US" w:eastAsia="zh-CN"/>
        </w:rPr>
        <w:t>USER STORIES</w:t>
      </w:r>
      <w:r>
        <w:rPr>
          <w:rFonts w:hint="default"/>
          <w:b/>
          <w:bCs/>
          <w:color w:val="00a429"/>
          <w:sz w:val="28"/>
          <w:szCs w:val="36"/>
          <w:lang w:val="en-US" w:eastAsia="zh-CN"/>
        </w:rPr>
        <w:t xml:space="preserve">: </w:t>
      </w:r>
    </w:p>
    <w:p>
      <w:pPr>
        <w:pStyle w:val="style179"/>
        <w:widowControl w:val="false"/>
        <w:numPr>
          <w:ilvl w:val="0"/>
          <w:numId w:val="4"/>
        </w:numPr>
        <w:ind w:firstLineChars="0"/>
        <w:jc w:val="both"/>
        <w:rPr>
          <w:rFonts w:hint="eastAsia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As a restaurant staff, I want to communicate quickly with customers to confirm order details.</w:t>
      </w:r>
    </w:p>
    <w:p>
      <w:pPr>
        <w:pStyle w:val="style179"/>
        <w:widowControl w:val="false"/>
        <w:numPr>
          <w:ilvl w:val="0"/>
          <w:numId w:val="0"/>
        </w:numPr>
        <w:ind w:left="1260" w:firstLine="0" w:firstLineChars="0"/>
        <w:jc w:val="both"/>
        <w:rPr>
          <w:rFonts w:hint="eastAsia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USER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TASKS</w:t>
      </w:r>
    </w:p>
    <w:p>
      <w:pPr>
        <w:pStyle w:val="style179"/>
        <w:widowControl w:val="false"/>
        <w:numPr>
          <w:ilvl w:val="0"/>
          <w:numId w:val="5"/>
        </w:numPr>
        <w:ind w:firstLineChars="0"/>
        <w:jc w:val="both"/>
        <w:rPr>
          <w:rFonts w:hint="eastAsia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Add a "contact with customers" buttom in order management panel.</w:t>
      </w:r>
    </w:p>
    <w:p>
      <w:pPr>
        <w:pStyle w:val="style179"/>
        <w:widowControl w:val="false"/>
        <w:numPr>
          <w:ilvl w:val="0"/>
          <w:numId w:val="5"/>
        </w:numPr>
        <w:ind w:firstLineChars="0"/>
        <w:jc w:val="both"/>
        <w:rPr>
          <w:rFonts w:hint="eastAsia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Implement order note hightlighting function to highlight customer`s requirements.</w:t>
      </w:r>
    </w:p>
    <w:p>
      <w:pPr>
        <w:pStyle w:val="style179"/>
        <w:widowControl w:val="false"/>
        <w:numPr>
          <w:ilvl w:val="0"/>
          <w:numId w:val="5"/>
        </w:numPr>
        <w:ind w:firstLineChars="0"/>
        <w:jc w:val="both"/>
        <w:rPr>
          <w:rFonts w:hint="eastAsia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Add order issue tagging function to support employees to tag orders that require further communication.</w:t>
      </w:r>
    </w:p>
    <w:p>
      <w:pPr>
        <w:pStyle w:val="style179"/>
        <w:widowControl w:val="false"/>
        <w:numPr>
          <w:ilvl w:val="0"/>
          <w:numId w:val="0"/>
        </w:numPr>
        <w:ind w:left="1260" w:firstLine="0" w:firstLineChars="0"/>
        <w:jc w:val="both"/>
        <w:rPr>
          <w:rFonts w:hint="eastAsia"/>
          <w:b w:val="false"/>
          <w:bCs w:val="false"/>
          <w:color w:val="000000"/>
          <w:sz w:val="22"/>
          <w:szCs w:val="22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b w:val="false"/>
          <w:bCs w:val="false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ab/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Epic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 xml:space="preserve">: </w:t>
      </w:r>
      <w:r>
        <w:rPr>
          <w:rFonts w:hint="eastAsia"/>
          <w:b/>
          <w:bCs/>
          <w:sz w:val="22"/>
          <w:szCs w:val="22"/>
          <w:u w:val="single"/>
          <w:lang w:val="en-US" w:eastAsia="zh-CN"/>
        </w:rPr>
        <w:t>Improve food ordering process</w:t>
      </w:r>
    </w:p>
    <w:p>
      <w:pPr>
        <w:pStyle w:val="style0"/>
        <w:widowControl w:val="false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false"/>
          <w:bCs w:val="false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a429"/>
          <w:sz w:val="28"/>
          <w:szCs w:val="36"/>
          <w:lang w:val="en-US" w:eastAsia="zh-CN"/>
        </w:rPr>
        <w:t>USER STORIES</w:t>
      </w:r>
      <w:r>
        <w:rPr>
          <w:rFonts w:hint="default"/>
          <w:b/>
          <w:bCs/>
          <w:color w:val="00a429"/>
          <w:sz w:val="28"/>
          <w:szCs w:val="36"/>
          <w:lang w:val="en-US" w:eastAsia="zh-CN"/>
        </w:rPr>
        <w:tab/>
      </w:r>
    </w:p>
    <w:p>
      <w:pPr>
        <w:pStyle w:val="style179"/>
        <w:numPr>
          <w:ilvl w:val="1"/>
          <w:numId w:val="6"/>
        </w:numPr>
        <w:spacing w:lineRule="auto" w:line="240"/>
        <w:ind w:firstLineChars="0"/>
        <w:jc w:val="both"/>
        <w:rPr>
          <w:rFonts w:hint="eastAsia"/>
          <w:b w:val="false"/>
          <w:bCs w:val="false"/>
          <w:sz w:val="28"/>
          <w:szCs w:val="36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As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a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customer,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want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to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quickly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choose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dishes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and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reduce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waiting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time.</w:t>
      </w:r>
    </w:p>
    <w:p>
      <w:pPr>
        <w:pStyle w:val="style0"/>
        <w:spacing w:lineRule="auto" w:line="240"/>
        <w:ind w:left="840"/>
        <w:jc w:val="both"/>
        <w:rPr>
          <w:rFonts w:hint="eastAsia"/>
          <w:b w:val="false"/>
          <w:bCs w:val="false"/>
          <w:sz w:val="28"/>
          <w:szCs w:val="36"/>
          <w:lang w:val="en-US" w:eastAsia="zh-CN"/>
        </w:rPr>
      </w:pPr>
      <w:r>
        <w:tab/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USER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TASKS</w:t>
      </w:r>
    </w:p>
    <w:p>
      <w:pPr>
        <w:pStyle w:val="style179"/>
        <w:numPr>
          <w:ilvl w:val="3"/>
          <w:numId w:val="7"/>
        </w:numPr>
        <w:spacing w:lineRule="auto" w:line="240"/>
        <w:ind w:firstLineChars="0"/>
        <w:jc w:val="both"/>
        <w:rPr>
          <w:rFonts w:hint="eastAsia"/>
          <w:b w:val="false"/>
          <w:bCs w:val="false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Design a concise menu page that supports categorized display of dishes.</w:t>
      </w:r>
    </w:p>
    <w:p>
      <w:pPr>
        <w:pStyle w:val="style179"/>
        <w:numPr>
          <w:ilvl w:val="3"/>
          <w:numId w:val="7"/>
        </w:numPr>
        <w:spacing w:lineRule="auto" w:line="240"/>
        <w:ind w:firstLineChars="0"/>
        <w:jc w:val="both"/>
        <w:rPr>
          <w:rFonts w:hint="eastAsia"/>
          <w:b w:val="false"/>
          <w:bCs w:val="false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Add modules for "popular recommendations" or "today`s special offers", help customer quickly choose.</w:t>
      </w:r>
    </w:p>
    <w:p>
      <w:pPr>
        <w:pStyle w:val="style179"/>
        <w:widowControl w:val="false"/>
        <w:numPr>
          <w:ilvl w:val="3"/>
          <w:numId w:val="7"/>
        </w:numPr>
        <w:ind w:firstLineChars="0"/>
        <w:jc w:val="both"/>
        <w:rPr>
          <w:rFonts w:hint="eastAsia"/>
          <w:b w:val="false"/>
          <w:bCs w:val="false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Optimize the payment process and support multiple payment methods.(Such Wechat payment, Alipay, credit card)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 xml:space="preserve">   Epic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 xml:space="preserve">: </w:t>
      </w:r>
      <w:r>
        <w:rPr>
          <w:rFonts w:hint="eastAsia"/>
          <w:b/>
          <w:bCs/>
          <w:sz w:val="22"/>
          <w:szCs w:val="22"/>
          <w:u w:val="single"/>
          <w:lang w:val="en-US" w:eastAsia="zh-CN"/>
        </w:rPr>
        <w:t>Improve kitchen management services</w:t>
      </w:r>
    </w:p>
    <w:p>
      <w:pPr>
        <w:pStyle w:val="style0"/>
        <w:widowControl w:val="false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00a429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a429"/>
          <w:sz w:val="28"/>
          <w:szCs w:val="36"/>
          <w:lang w:val="en-US" w:eastAsia="zh-CN"/>
        </w:rPr>
        <w:t>USER STORIES</w:t>
      </w:r>
    </w:p>
    <w:p>
      <w:pPr>
        <w:pStyle w:val="style179"/>
        <w:widowControl w:val="false"/>
        <w:numPr>
          <w:ilvl w:val="0"/>
          <w:numId w:val="8"/>
        </w:numPr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As a kitchen manager, I want to track the progress of each order</w:t>
      </w:r>
    </w:p>
    <w:p>
      <w:pPr>
        <w:pStyle w:val="style0"/>
        <w:spacing w:lineRule="auto" w:line="240"/>
        <w:ind w:left="84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ab/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USER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TASKS</w:t>
      </w:r>
    </w:p>
    <w:p>
      <w:pPr>
        <w:pStyle w:val="style179"/>
        <w:widowControl w:val="false"/>
        <w:numPr>
          <w:ilvl w:val="0"/>
          <w:numId w:val="9"/>
        </w:numPr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Add an order status update feature.</w:t>
      </w:r>
    </w:p>
    <w:p>
      <w:pPr>
        <w:pStyle w:val="style179"/>
        <w:widowControl w:val="false"/>
        <w:numPr>
          <w:ilvl w:val="0"/>
          <w:numId w:val="9"/>
        </w:numPr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Enable notifications for when an order is ready to be served.</w:t>
      </w:r>
    </w:p>
    <w:p>
      <w:pPr>
        <w:pStyle w:val="style179"/>
        <w:widowControl w:val="false"/>
        <w:numPr>
          <w:ilvl w:val="0"/>
          <w:numId w:val="9"/>
        </w:numPr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Provide a dashboard to monitor the average preparation time and identify bottlenecks.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</w:p>
    <w:p>
      <w:pPr>
        <w:pStyle w:val="style0"/>
        <w:spacing w:lineRule="auto" w:line="24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9f56a2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THEME</w:t>
      </w:r>
    </w:p>
    <w:p>
      <w:pPr>
        <w:pStyle w:val="style0"/>
        <w:spacing w:lineRule="auto" w:line="240"/>
        <w:ind w:firstLine="420"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u w:val="single" w:color="auto"/>
          <w:vertAlign w:val="baseline"/>
          <w:em w:val="none"/>
          <w:lang w:val="en-US" w:bidi="ar-SA" w:eastAsia="zh-CN"/>
        </w:rPr>
        <w:t>Enhance overall performance and profit margin</w:t>
      </w:r>
    </w:p>
    <w:p>
      <w:pPr>
        <w:pStyle w:val="style0"/>
        <w:spacing w:lineRule="auto" w:line="240"/>
        <w:ind w:firstLine="420"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Epic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: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u w:val="single" w:color="auto"/>
          <w:vertAlign w:val="baseline"/>
          <w:em w:val="none"/>
          <w:lang w:val="en-US" w:bidi="ar-SA" w:eastAsia="zh-CN"/>
        </w:rPr>
        <w:t>Speed up time-to-market</w:t>
      </w:r>
    </w:p>
    <w:p>
      <w:pPr>
        <w:pStyle w:val="style0"/>
        <w:spacing w:lineRule="auto" w:line="240"/>
        <w:ind w:left="420" w:leftChars="0" w:firstLine="420"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00a429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USER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a429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a429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STORIES</w:t>
      </w:r>
    </w:p>
    <w:p>
      <w:pPr>
        <w:pStyle w:val="style179"/>
        <w:numPr>
          <w:ilvl w:val="0"/>
          <w:numId w:val="10"/>
        </w:numPr>
        <w:spacing w:lineRule="auto" w:line="240"/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As a product manager, I want to streamline the design approval process, to reduce delays in launching new models.</w:t>
      </w:r>
    </w:p>
    <w:p>
      <w:pPr>
        <w:pStyle w:val="style0"/>
        <w:spacing w:lineRule="auto" w:line="240"/>
        <w:ind w:left="84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tab/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USER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TASKS</w:t>
      </w:r>
    </w:p>
    <w:p>
      <w:pPr>
        <w:pStyle w:val="style179"/>
        <w:numPr>
          <w:ilvl w:val="0"/>
          <w:numId w:val="13"/>
        </w:numPr>
        <w:spacing w:lineRule="auto" w:line="240"/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Implement a digital approval workflow for design proposals.</w:t>
      </w:r>
    </w:p>
    <w:p>
      <w:pPr>
        <w:pStyle w:val="style179"/>
        <w:numPr>
          <w:ilvl w:val="0"/>
          <w:numId w:val="13"/>
        </w:numPr>
        <w:spacing w:lineRule="auto" w:line="240"/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Set uo automated notifications for pending approvals.</w:t>
      </w:r>
    </w:p>
    <w:p>
      <w:pPr>
        <w:pStyle w:val="style179"/>
        <w:numPr>
          <w:ilvl w:val="0"/>
          <w:numId w:val="13"/>
        </w:numPr>
        <w:spacing w:lineRule="auto" w:line="240"/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Create a centralized dashboard to track the status of design approval.</w:t>
      </w:r>
    </w:p>
    <w:p>
      <w:pPr>
        <w:pStyle w:val="style0"/>
        <w:spacing w:lineRule="auto" w:line="24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tab/>
      </w:r>
    </w:p>
    <w:p>
      <w:pPr>
        <w:pStyle w:val="style0"/>
        <w:spacing w:lineRule="auto" w:line="24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tab/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Epic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: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auto"/>
          <w:kern w:val="2"/>
          <w:sz w:val="22"/>
          <w:szCs w:val="22"/>
          <w:highlight w:val="none"/>
          <w:u w:val="single" w:color="auto"/>
          <w:vertAlign w:val="baseline"/>
          <w:em w:val="none"/>
          <w:lang w:val="en-US" w:bidi="ar-SA" w:eastAsia="zh-CN"/>
        </w:rPr>
        <w:t>Incressing customer satisfaction</w:t>
      </w:r>
    </w:p>
    <w:p>
      <w:pPr>
        <w:pStyle w:val="style0"/>
        <w:spacing w:lineRule="auto" w:line="240"/>
        <w:ind w:left="420" w:leftChars="0" w:firstLine="420"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00a429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USER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a429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a429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STORIES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a429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: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a429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pStyle w:val="style179"/>
        <w:numPr>
          <w:ilvl w:val="0"/>
          <w:numId w:val="11"/>
        </w:numPr>
        <w:spacing w:lineRule="auto" w:line="240"/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As a product manager, I want to streamline the design approval process, to reduce delays in launching new models.</w:t>
      </w:r>
    </w:p>
    <w:p>
      <w:pPr>
        <w:pStyle w:val="style0"/>
        <w:spacing w:lineRule="auto" w:line="240"/>
        <w:ind w:left="1260" w:firstLine="0"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USER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TASKS</w:t>
      </w:r>
    </w:p>
    <w:p>
      <w:pPr>
        <w:pStyle w:val="style179"/>
        <w:numPr>
          <w:ilvl w:val="0"/>
          <w:numId w:val="14"/>
        </w:numPr>
        <w:spacing w:lineRule="auto" w:line="240"/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Develop a feedback portal for customers to submit reviews and suggestions.</w:t>
      </w:r>
    </w:p>
    <w:p>
      <w:pPr>
        <w:pStyle w:val="style179"/>
        <w:numPr>
          <w:ilvl w:val="0"/>
          <w:numId w:val="14"/>
        </w:numPr>
        <w:spacing w:lineRule="auto" w:line="240"/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Analyze feedback data to identify common issues or trends.</w:t>
      </w:r>
    </w:p>
    <w:p>
      <w:pPr>
        <w:pStyle w:val="style179"/>
        <w:numPr>
          <w:ilvl w:val="0"/>
          <w:numId w:val="14"/>
        </w:numPr>
        <w:spacing w:lineRule="auto" w:line="240"/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Share feedback insights with design and engineering teams.</w:t>
      </w:r>
    </w:p>
    <w:p>
      <w:pPr>
        <w:pStyle w:val="style0"/>
        <w:spacing w:lineRule="auto" w:line="240"/>
        <w:ind w:left="1260" w:firstLine="0"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</w:p>
    <w:p>
      <w:pPr>
        <w:pStyle w:val="style0"/>
        <w:spacing w:lineRule="auto" w:line="24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</w:p>
    <w:p>
      <w:pPr>
        <w:pStyle w:val="style0"/>
        <w:spacing w:lineRule="auto" w:line="240"/>
        <w:ind w:left="1260" w:firstLine="0"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</w:p>
    <w:p>
      <w:pPr>
        <w:pStyle w:val="style0"/>
        <w:spacing w:lineRule="auto" w:line="24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tab/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Epic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: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c62b37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Improving collaboration between design teams, engineers and stabkeholders</w:t>
      </w:r>
    </w:p>
    <w:p>
      <w:pPr>
        <w:pStyle w:val="style0"/>
        <w:spacing w:lineRule="auto" w:line="240"/>
        <w:ind w:left="420" w:leftChars="0" w:firstLine="420"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/>
          <w:bCs/>
          <w:i w:val="false"/>
          <w:iCs w:val="false"/>
          <w:color w:val="00a429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USER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a429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a429"/>
          <w:kern w:val="2"/>
          <w:sz w:val="28"/>
          <w:szCs w:val="36"/>
          <w:highlight w:val="none"/>
          <w:vertAlign w:val="baseline"/>
          <w:em w:val="none"/>
          <w:lang w:val="en-US" w:bidi="ar-SA" w:eastAsia="zh-CN"/>
        </w:rPr>
        <w:t>STORIES</w:t>
      </w:r>
      <w:r>
        <w:tab/>
      </w:r>
    </w:p>
    <w:p>
      <w:pPr>
        <w:pStyle w:val="style179"/>
        <w:numPr>
          <w:ilvl w:val="0"/>
          <w:numId w:val="12"/>
        </w:numPr>
        <w:spacing w:lineRule="auto" w:line="240"/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US" w:bidi="ar-SA" w:eastAsia="zh-CN"/>
        </w:rPr>
        <w:t>As a designer, I want to share my ideas with engineers and stakeholders easily, to ensure alignment.</w:t>
      </w:r>
    </w:p>
    <w:p>
      <w:pPr>
        <w:pStyle w:val="style0"/>
        <w:spacing w:lineRule="auto" w:line="240"/>
        <w:ind w:left="84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tab/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USER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/>
          <w:bCs/>
          <w:i w:val="false"/>
          <w:iCs w:val="false"/>
          <w:color w:val="0000ff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TASKS</w:t>
      </w:r>
    </w:p>
    <w:p>
      <w:pPr>
        <w:pStyle w:val="style179"/>
        <w:numPr>
          <w:ilvl w:val="3"/>
          <w:numId w:val="15"/>
        </w:numPr>
        <w:spacing w:lineRule="auto" w:line="240"/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Enable real-time commenting and feedback on designs.</w:t>
      </w:r>
    </w:p>
    <w:p>
      <w:pPr>
        <w:pStyle w:val="style179"/>
        <w:numPr>
          <w:ilvl w:val="3"/>
          <w:numId w:val="15"/>
        </w:numPr>
        <w:spacing w:lineRule="auto" w:line="240"/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Develop a collaborative platform for sharing design concepts and prototypes.</w:t>
      </w:r>
    </w:p>
    <w:p>
      <w:pPr>
        <w:pStyle w:val="style179"/>
        <w:widowControl w:val="false"/>
        <w:numPr>
          <w:ilvl w:val="3"/>
          <w:numId w:val="15"/>
        </w:numPr>
        <w:ind w:firstLineChars="0"/>
        <w:jc w:val="both"/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</w:pPr>
      <w:r>
        <w:rPr>
          <w:rFonts w:hint="default"/>
          <w:b w:val="false"/>
          <w:bCs w:val="false"/>
          <w:color w:val="000000"/>
          <w:sz w:val="22"/>
          <w:szCs w:val="22"/>
          <w:lang w:val="en-US" w:eastAsia="zh-CN"/>
        </w:rPr>
        <w:t>Organize regular virtual meetings for design reviews.</w:t>
      </w:r>
    </w:p>
    <w:p>
      <w:pPr>
        <w:pStyle w:val="style0"/>
        <w:numPr>
          <w:ilvl w:val="0"/>
          <w:numId w:val="0"/>
        </w:numPr>
        <w:ind w:left="840" w:leftChars="0"/>
        <w:rPr>
          <w:rFonts w:hint="default"/>
          <w:b w:val="false"/>
          <w:bCs w:val="false"/>
          <w:sz w:val="28"/>
          <w:szCs w:val="36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b w:val="false"/>
          <w:bCs w:val="false"/>
          <w:sz w:val="28"/>
          <w:szCs w:val="36"/>
          <w:lang w:val="en-US" w:eastAsia="zh-CN"/>
        </w:rPr>
      </w:pPr>
    </w:p>
    <w:p>
      <w:pPr>
        <w:pStyle w:val="style0"/>
        <w:rPr>
          <w:rFonts w:hint="default"/>
          <w:sz w:val="16"/>
          <w:szCs w:val="20"/>
          <w:lang w:val="en-US" w:eastAsia="zh-CN"/>
        </w:rPr>
      </w:pPr>
    </w:p>
    <w:sectPr>
      <w:pgSz w:w="11906" w:h="16838" w:orient="portrait"/>
      <w:pgMar w:top="1440" w:right="1587" w:bottom="1440" w:left="179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77D02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leader="none" w:pos="840"/>
        </w:tabs>
        <w:ind w:left="840" w:leftChars="0" w:hanging="420" w:firstLineChars="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260"/>
        </w:tabs>
        <w:ind w:left="1260" w:leftChars="0" w:hanging="420" w:firstLineChars="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leader="none" w:pos="1680"/>
        </w:tabs>
        <w:ind w:left="1680" w:leftChars="0" w:hanging="420" w:firstLineChars="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leader="none" w:pos="2100"/>
        </w:tabs>
        <w:ind w:left="2100" w:leftChars="0" w:hanging="420" w:firstLineChars="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leftChars="0" w:hanging="420" w:firstLineChars="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leader="none" w:pos="2940"/>
        </w:tabs>
        <w:ind w:left="2940" w:leftChars="0" w:hanging="420" w:firstLineChars="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leader="none" w:pos="3360"/>
        </w:tabs>
        <w:ind w:left="3360" w:leftChars="0" w:hanging="420" w:firstLineChars="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780"/>
        </w:tabs>
        <w:ind w:left="378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7AB2E3B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6E7A9B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02F6BF9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F62C9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Words>410</Words>
  <Pages>1</Pages>
  <Characters>2409</Characters>
  <Application>WPS Office</Application>
  <DocSecurity>0</DocSecurity>
  <Paragraphs>64</Paragraphs>
  <ScaleCrop>false</ScaleCrop>
  <LinksUpToDate>false</LinksUpToDate>
  <CharactersWithSpaces>2786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2024-03-20T11:16:00Z</dcterms:created>
  <dc:creator>JerryHuang</dc:creator>
  <lastModifiedBy>SM-X510</lastModifiedBy>
  <dcterms:modified xsi:type="dcterms:W3CDTF">2025-03-11T09:29:07Z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F2436AD251044ED5953A6147AF5D9A62_12</vt:lpwstr>
  </property>
  <property fmtid="{D5CDD505-2E9C-101B-9397-08002B2CF9AE}" pid="4" name="KSOTemplateDocerSaveRecord">
    <vt:lpwstr>eyJoZGlkIjoiMDcwYzVmODU3MjkwOGM2NzdhYjhkNjg2NzFlMmY2NGEiLCJ1c2VySWQiOiI4MzU5Njg4MTYifQ==</vt:lpwstr>
  </property>
</Properties>
</file>